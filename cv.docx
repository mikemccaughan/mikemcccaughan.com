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A5D7C" w14:textId="58B1E9D1" w:rsidR="00410F37" w:rsidRDefault="00410F37"/>
    <w:tbl>
      <w:tblPr>
        <w:tblW w:w="5001" w:type="pct"/>
        <w:tblLayout w:type="fixed"/>
        <w:tblLook w:val="0600" w:firstRow="0" w:lastRow="0" w:firstColumn="0" w:lastColumn="0" w:noHBand="1" w:noVBand="1"/>
      </w:tblPr>
      <w:tblGrid>
        <w:gridCol w:w="1014"/>
        <w:gridCol w:w="1482"/>
        <w:gridCol w:w="207"/>
        <w:gridCol w:w="1618"/>
        <w:gridCol w:w="274"/>
        <w:gridCol w:w="3284"/>
        <w:gridCol w:w="231"/>
        <w:gridCol w:w="2692"/>
      </w:tblGrid>
      <w:tr w:rsidR="00010A2A" w:rsidRPr="00E8269A" w14:paraId="289E64AD" w14:textId="77777777" w:rsidTr="00010A2A">
        <w:tc>
          <w:tcPr>
            <w:tcW w:w="2000" w:type="pct"/>
            <w:gridSpan w:val="4"/>
            <w:vMerge w:val="restart"/>
          </w:tcPr>
          <w:p w14:paraId="3C195C8A" w14:textId="77777777" w:rsidR="00BC3C1B" w:rsidRDefault="008D394D" w:rsidP="00E8269A">
            <w:pPr>
              <w:pStyle w:val="Title"/>
            </w:pPr>
            <w:r>
              <w:t>Michael McCaughan</w:t>
            </w:r>
          </w:p>
          <w:p w14:paraId="33FFFF70" w14:textId="46B7BA3F" w:rsidR="00E82ECC" w:rsidRPr="00D87E03" w:rsidRDefault="001C3F22" w:rsidP="00E82ECC">
            <w:pPr>
              <w:pStyle w:val="ContactInfo"/>
            </w:pPr>
            <w:r>
              <w:t xml:space="preserve">96 Dorwin </w:t>
            </w:r>
            <w:r w:rsidR="00313DDF">
              <w:t>Hill Rd</w:t>
            </w:r>
            <w:r w:rsidR="00E82ECC" w:rsidRPr="00D87E03">
              <w:t xml:space="preserve"> </w:t>
            </w:r>
            <w:r w:rsidR="00E82ECC">
              <w:br/>
            </w:r>
            <w:r w:rsidR="00313DDF">
              <w:t>New Milf</w:t>
            </w:r>
            <w:r w:rsidR="00E82ECC">
              <w:t>ord, CT 06</w:t>
            </w:r>
            <w:r w:rsidR="00313DDF">
              <w:t>776-3835</w:t>
            </w:r>
            <w:r w:rsidR="00E82ECC" w:rsidRPr="00D87E03">
              <w:t xml:space="preserve"> </w:t>
            </w:r>
            <w:r w:rsidR="00E82ECC">
              <w:br/>
              <w:t>(612) 281-9082</w:t>
            </w:r>
            <w:r w:rsidR="00E82ECC" w:rsidRPr="00D87E03">
              <w:t xml:space="preserve"> </w:t>
            </w:r>
          </w:p>
          <w:p w14:paraId="7EF73557" w14:textId="77777777" w:rsidR="00E82ECC" w:rsidRDefault="00E82ECC" w:rsidP="00E82ECC">
            <w:pPr>
              <w:pStyle w:val="ContactInfo"/>
            </w:pPr>
            <w:hyperlink r:id="rId11" w:history="1">
              <w:r w:rsidRPr="005C0A6E">
                <w:rPr>
                  <w:rStyle w:val="Hyperlink"/>
                </w:rPr>
                <w:t>mike@mikemccaughan.com</w:t>
              </w:r>
            </w:hyperlink>
          </w:p>
          <w:p w14:paraId="5D242C5A" w14:textId="6CC639A6" w:rsidR="00E82ECC" w:rsidRPr="00E82ECC" w:rsidRDefault="00E82ECC" w:rsidP="00E82ECC">
            <w:r>
              <w:t>linkedin.com/in/mikemccaughan</w:t>
            </w:r>
          </w:p>
        </w:tc>
        <w:tc>
          <w:tcPr>
            <w:tcW w:w="127" w:type="pct"/>
          </w:tcPr>
          <w:p w14:paraId="4FC6530F" w14:textId="77777777" w:rsidR="00BC3C1B" w:rsidRPr="00E8269A" w:rsidRDefault="00BC3C1B" w:rsidP="00E8269A">
            <w:pPr>
              <w:spacing w:line="240" w:lineRule="auto"/>
              <w:rPr>
                <w:rFonts w:ascii="Univers" w:hAnsi="Univers"/>
                <w:sz w:val="8"/>
                <w:szCs w:val="8"/>
              </w:rPr>
            </w:pPr>
          </w:p>
        </w:tc>
        <w:tc>
          <w:tcPr>
            <w:tcW w:w="2873" w:type="pct"/>
            <w:gridSpan w:val="3"/>
            <w:shd w:val="clear" w:color="auto" w:fill="000000"/>
          </w:tcPr>
          <w:p w14:paraId="066D428A" w14:textId="77777777" w:rsidR="00BC3C1B" w:rsidRPr="00E8269A" w:rsidRDefault="00BC3C1B" w:rsidP="00E8269A">
            <w:pPr>
              <w:spacing w:line="240" w:lineRule="auto"/>
              <w:rPr>
                <w:rFonts w:ascii="Univers" w:hAnsi="Univers"/>
                <w:sz w:val="8"/>
                <w:szCs w:val="8"/>
              </w:rPr>
            </w:pPr>
          </w:p>
        </w:tc>
      </w:tr>
      <w:tr w:rsidR="00010A2A" w:rsidRPr="00E8269A" w14:paraId="03FEA8B6" w14:textId="77777777" w:rsidTr="00010A2A">
        <w:trPr>
          <w:trHeight w:val="720"/>
        </w:trPr>
        <w:tc>
          <w:tcPr>
            <w:tcW w:w="2000" w:type="pct"/>
            <w:gridSpan w:val="4"/>
            <w:vMerge/>
          </w:tcPr>
          <w:p w14:paraId="5F8911B2" w14:textId="77777777" w:rsidR="00BC3C1B" w:rsidRPr="00E8269A" w:rsidRDefault="00BC3C1B" w:rsidP="00E8269A">
            <w:pPr>
              <w:pStyle w:val="Title"/>
            </w:pPr>
          </w:p>
        </w:tc>
        <w:tc>
          <w:tcPr>
            <w:tcW w:w="127" w:type="pct"/>
          </w:tcPr>
          <w:p w14:paraId="2878B321" w14:textId="77777777" w:rsidR="00BC3C1B" w:rsidRPr="00E8269A" w:rsidRDefault="00BC3C1B" w:rsidP="00E8269A">
            <w:pPr>
              <w:spacing w:before="134" w:line="240" w:lineRule="auto"/>
              <w:ind w:left="80"/>
              <w:outlineLvl w:val="1"/>
              <w:rPr>
                <w:rFonts w:ascii="Univers" w:hAnsi="Univers"/>
                <w:b/>
                <w:sz w:val="24"/>
              </w:rPr>
            </w:pPr>
          </w:p>
        </w:tc>
        <w:tc>
          <w:tcPr>
            <w:tcW w:w="2873" w:type="pct"/>
            <w:gridSpan w:val="3"/>
            <w:tcMar>
              <w:top w:w="144" w:type="dxa"/>
              <w:left w:w="115" w:type="dxa"/>
              <w:right w:w="115" w:type="dxa"/>
            </w:tcMar>
          </w:tcPr>
          <w:p w14:paraId="397CCE2F" w14:textId="77777777" w:rsidR="00BC3C1B" w:rsidRPr="00BC3C1B" w:rsidRDefault="00010A2A" w:rsidP="00BC3C1B">
            <w:pPr>
              <w:pStyle w:val="Heading1"/>
            </w:pPr>
            <w:sdt>
              <w:sdtPr>
                <w:id w:val="1692422069"/>
                <w:placeholder>
                  <w:docPart w:val="0ECC62833E5A4AC585DF06E7502363A3"/>
                </w:placeholder>
                <w:temporary/>
                <w:showingPlcHdr/>
                <w15:appearance w15:val="hidden"/>
              </w:sdtPr>
              <w:sdtEndPr/>
              <w:sdtContent>
                <w:r w:rsidR="00BC3C1B" w:rsidRPr="00BC3C1B">
                  <w:rPr>
                    <w:rStyle w:val="Heading1Char"/>
                    <w:b/>
                    <w:bCs/>
                  </w:rPr>
                  <w:t>Objective</w:t>
                </w:r>
              </w:sdtContent>
            </w:sdt>
          </w:p>
        </w:tc>
      </w:tr>
      <w:tr w:rsidR="00010A2A" w:rsidRPr="00E8269A" w14:paraId="58129F12" w14:textId="77777777" w:rsidTr="00010A2A">
        <w:trPr>
          <w:trHeight w:val="2448"/>
        </w:trPr>
        <w:tc>
          <w:tcPr>
            <w:tcW w:w="2000" w:type="pct"/>
            <w:gridSpan w:val="4"/>
            <w:vMerge/>
          </w:tcPr>
          <w:p w14:paraId="5B9AF41B" w14:textId="77777777" w:rsidR="00BC3C1B" w:rsidRPr="00E8269A" w:rsidRDefault="00BC3C1B" w:rsidP="00E8269A">
            <w:pPr>
              <w:spacing w:before="27" w:line="185" w:lineRule="auto"/>
              <w:ind w:left="14"/>
              <w:outlineLvl w:val="0"/>
              <w:rPr>
                <w:rFonts w:ascii="Univers" w:hAnsi="Univers"/>
                <w:b/>
                <w:spacing w:val="-16"/>
                <w:sz w:val="80"/>
              </w:rPr>
            </w:pPr>
          </w:p>
        </w:tc>
        <w:tc>
          <w:tcPr>
            <w:tcW w:w="127" w:type="pct"/>
          </w:tcPr>
          <w:p w14:paraId="62938D2B" w14:textId="77777777" w:rsidR="00BC3C1B" w:rsidRPr="00E8269A" w:rsidRDefault="00BC3C1B" w:rsidP="00E8269A">
            <w:pPr>
              <w:spacing w:before="170" w:line="240" w:lineRule="auto"/>
              <w:rPr>
                <w:rFonts w:ascii="Univers" w:hAnsi="Univers"/>
              </w:rPr>
            </w:pPr>
          </w:p>
        </w:tc>
        <w:tc>
          <w:tcPr>
            <w:tcW w:w="2873" w:type="pct"/>
            <w:gridSpan w:val="3"/>
          </w:tcPr>
          <w:p w14:paraId="519B90E6" w14:textId="35E1E76D" w:rsidR="008D394D" w:rsidRPr="008D394D" w:rsidRDefault="008D394D" w:rsidP="00052FB8">
            <w:pPr>
              <w:spacing w:line="240" w:lineRule="auto"/>
              <w:rPr>
                <w:rFonts w:ascii="Calibri" w:eastAsia="Calibri" w:hAnsi="Calibri" w:cs="Calibri"/>
              </w:rPr>
            </w:pPr>
            <w:r>
              <w:rPr>
                <w:rFonts w:ascii="Calibri" w:eastAsia="Calibri" w:hAnsi="Calibri" w:cs="Calibri"/>
              </w:rPr>
              <w:t xml:space="preserve">Michael (a.k.a. Mike) has provided 27 years of professional web, </w:t>
            </w:r>
            <w:r w:rsidR="00BB154B">
              <w:rPr>
                <w:rFonts w:ascii="Calibri" w:eastAsia="Calibri" w:hAnsi="Calibri" w:cs="Calibri"/>
              </w:rPr>
              <w:t>desktop,</w:t>
            </w:r>
            <w:r>
              <w:rPr>
                <w:rFonts w:ascii="Calibri" w:eastAsia="Calibri" w:hAnsi="Calibri" w:cs="Calibri"/>
              </w:rPr>
              <w:t xml:space="preserve"> and cross-platform mobile development experience.  His expertise lies in creating custom full-stack web applications. Mike </w:t>
            </w:r>
            <w:r w:rsidR="00052FB8">
              <w:rPr>
                <w:rFonts w:ascii="Calibri" w:eastAsia="Calibri" w:hAnsi="Calibri" w:cs="Calibri"/>
              </w:rPr>
              <w:t xml:space="preserve">gravitates toward </w:t>
            </w:r>
            <w:r>
              <w:rPr>
                <w:rFonts w:ascii="Calibri" w:eastAsia="Calibri" w:hAnsi="Calibri" w:cs="Calibri"/>
              </w:rPr>
              <w:t>technologies such as Angular 1</w:t>
            </w:r>
            <w:r w:rsidR="00A43651">
              <w:rPr>
                <w:rFonts w:ascii="Calibri" w:eastAsia="Calibri" w:hAnsi="Calibri" w:cs="Calibri"/>
              </w:rPr>
              <w:t>8</w:t>
            </w:r>
            <w:r>
              <w:rPr>
                <w:rFonts w:ascii="Calibri" w:eastAsia="Calibri" w:hAnsi="Calibri" w:cs="Calibri"/>
              </w:rPr>
              <w:t>+, TypeScript, and CSS 3. Michael’s aptitude for quick-learning, problem solving, and code quality make him a valued member of any team. This also allows him to adapt quickly to an ever-changing technology landscape. Mike is f</w:t>
            </w:r>
            <w:r w:rsidRPr="007116DE">
              <w:rPr>
                <w:rFonts w:ascii="Calibri" w:eastAsia="Calibri" w:hAnsi="Calibri" w:cs="Calibri"/>
              </w:rPr>
              <w:t>requently found documenting code, even code he did not write.</w:t>
            </w:r>
            <w:r w:rsidR="00337FD7">
              <w:rPr>
                <w:rFonts w:ascii="Calibri" w:eastAsia="Calibri" w:hAnsi="Calibri" w:cs="Calibri"/>
              </w:rPr>
              <w:t xml:space="preserve"> </w:t>
            </w:r>
            <w:r w:rsidR="00337FD7">
              <w:rPr>
                <w:rFonts w:ascii="Calibri" w:eastAsia="Calibri" w:hAnsi="Calibri" w:cs="Calibri"/>
              </w:rPr>
              <w:br/>
              <w:t>He is looking for remote work as a front-end developer.</w:t>
            </w:r>
          </w:p>
        </w:tc>
      </w:tr>
      <w:tr w:rsidR="00010A2A" w:rsidRPr="00E8269A" w14:paraId="28657169" w14:textId="77777777" w:rsidTr="00010A2A">
        <w:tc>
          <w:tcPr>
            <w:tcW w:w="469" w:type="pct"/>
            <w:shd w:val="clear" w:color="auto" w:fill="000000"/>
          </w:tcPr>
          <w:p w14:paraId="5D6D555F" w14:textId="77777777" w:rsidR="00E8269A" w:rsidRPr="00E8269A" w:rsidRDefault="00E8269A" w:rsidP="00E8269A">
            <w:pPr>
              <w:spacing w:line="240" w:lineRule="auto"/>
              <w:rPr>
                <w:rFonts w:ascii="Univers" w:hAnsi="Univers"/>
                <w:sz w:val="8"/>
                <w:szCs w:val="8"/>
              </w:rPr>
            </w:pPr>
          </w:p>
        </w:tc>
        <w:tc>
          <w:tcPr>
            <w:tcW w:w="1531" w:type="pct"/>
            <w:gridSpan w:val="3"/>
            <w:shd w:val="clear" w:color="auto" w:fill="000000"/>
          </w:tcPr>
          <w:p w14:paraId="46710390" w14:textId="77777777" w:rsidR="00E8269A" w:rsidRPr="00E8269A" w:rsidRDefault="00E8269A" w:rsidP="00E8269A">
            <w:pPr>
              <w:spacing w:line="240" w:lineRule="auto"/>
              <w:rPr>
                <w:rFonts w:ascii="Univers" w:hAnsi="Univers"/>
                <w:sz w:val="8"/>
                <w:szCs w:val="8"/>
              </w:rPr>
            </w:pPr>
          </w:p>
        </w:tc>
        <w:tc>
          <w:tcPr>
            <w:tcW w:w="127" w:type="pct"/>
            <w:shd w:val="clear" w:color="auto" w:fill="000000"/>
          </w:tcPr>
          <w:p w14:paraId="78A29449" w14:textId="77777777" w:rsidR="00E8269A" w:rsidRPr="00E8269A" w:rsidRDefault="00E8269A" w:rsidP="00E8269A">
            <w:pPr>
              <w:spacing w:line="240" w:lineRule="auto"/>
              <w:rPr>
                <w:rFonts w:ascii="Univers" w:hAnsi="Univers"/>
                <w:sz w:val="8"/>
                <w:szCs w:val="8"/>
              </w:rPr>
            </w:pPr>
          </w:p>
        </w:tc>
        <w:tc>
          <w:tcPr>
            <w:tcW w:w="2873" w:type="pct"/>
            <w:gridSpan w:val="3"/>
            <w:shd w:val="clear" w:color="auto" w:fill="000000"/>
          </w:tcPr>
          <w:p w14:paraId="101FA0B8" w14:textId="77777777" w:rsidR="00E8269A" w:rsidRPr="00E8269A" w:rsidRDefault="00E8269A" w:rsidP="00E8269A">
            <w:pPr>
              <w:spacing w:line="240" w:lineRule="auto"/>
              <w:rPr>
                <w:rFonts w:ascii="Univers" w:hAnsi="Univers"/>
                <w:sz w:val="8"/>
                <w:szCs w:val="8"/>
              </w:rPr>
            </w:pPr>
          </w:p>
        </w:tc>
      </w:tr>
      <w:tr w:rsidR="00BC3C1B" w:rsidRPr="00E8269A" w14:paraId="6F46E586" w14:textId="77777777" w:rsidTr="00010A2A">
        <w:trPr>
          <w:trHeight w:val="6768"/>
        </w:trPr>
        <w:tc>
          <w:tcPr>
            <w:tcW w:w="1251" w:type="pct"/>
            <w:gridSpan w:val="3"/>
            <w:tcMar>
              <w:top w:w="144" w:type="dxa"/>
              <w:left w:w="115" w:type="dxa"/>
              <w:right w:w="115" w:type="dxa"/>
            </w:tcMar>
          </w:tcPr>
          <w:p w14:paraId="56BC9652" w14:textId="77777777" w:rsidR="00BC3C1B" w:rsidRPr="00E8269A" w:rsidRDefault="00010A2A" w:rsidP="00BC3C1B">
            <w:pPr>
              <w:pStyle w:val="Heading1"/>
            </w:pPr>
            <w:sdt>
              <w:sdtPr>
                <w:id w:val="-1627612088"/>
                <w:placeholder>
                  <w:docPart w:val="EE8CEEE40303442884A1090D09FC5DD4"/>
                </w:placeholder>
                <w:temporary/>
                <w:showingPlcHdr/>
                <w15:appearance w15:val="hidden"/>
              </w:sdtPr>
              <w:sdtEndPr/>
              <w:sdtContent>
                <w:r w:rsidR="00BC3C1B" w:rsidRPr="00E8269A">
                  <w:t>Experience</w:t>
                </w:r>
              </w:sdtContent>
            </w:sdt>
          </w:p>
        </w:tc>
        <w:tc>
          <w:tcPr>
            <w:tcW w:w="3749" w:type="pct"/>
            <w:gridSpan w:val="5"/>
            <w:tcMar>
              <w:top w:w="144" w:type="dxa"/>
              <w:left w:w="115" w:type="dxa"/>
              <w:right w:w="115" w:type="dxa"/>
            </w:tcMar>
          </w:tcPr>
          <w:p w14:paraId="4384BA42" w14:textId="65B33B66" w:rsidR="00DD4B45" w:rsidRDefault="00DD4B45" w:rsidP="00BC3C1B">
            <w:pPr>
              <w:pStyle w:val="DateRange"/>
            </w:pPr>
            <w:r>
              <w:t>January 2023</w:t>
            </w:r>
            <w:r w:rsidRPr="00854E01">
              <w:rPr>
                <w:b/>
                <w:bCs/>
              </w:rPr>
              <w:t xml:space="preserve"> </w:t>
            </w:r>
            <w:r w:rsidR="003B1776">
              <w:t>– October 202</w:t>
            </w:r>
            <w:r w:rsidR="008C47AC">
              <w:t>4</w:t>
            </w:r>
          </w:p>
          <w:p w14:paraId="6C0532F6" w14:textId="508525DB" w:rsidR="00D035AF" w:rsidRPr="00410F37" w:rsidRDefault="00D035AF" w:rsidP="00D035AF">
            <w:pPr>
              <w:pStyle w:val="JobTitleandDegree"/>
            </w:pPr>
            <w:r>
              <w:t xml:space="preserve">Lead Developer </w:t>
            </w:r>
            <w:r w:rsidR="00DC4CBB">
              <w:rPr>
                <w:rStyle w:val="CompanyName"/>
              </w:rPr>
              <w:t>Polaris, Inc. for Iris</w:t>
            </w:r>
            <w:r w:rsidR="008C47AC">
              <w:rPr>
                <w:rStyle w:val="CompanyName"/>
              </w:rPr>
              <w:t xml:space="preserve"> Consulting Corporation</w:t>
            </w:r>
          </w:p>
          <w:p w14:paraId="418E7AE3" w14:textId="31A86C5A" w:rsidR="00B729B6" w:rsidRDefault="002D0F5A" w:rsidP="009C1C3C">
            <w:pPr>
              <w:pStyle w:val="DateRange"/>
              <w:spacing w:before="0"/>
            </w:pPr>
            <w:r>
              <w:rPr>
                <w:lang w:val="en"/>
              </w:rPr>
              <w:t xml:space="preserve">Helped </w:t>
            </w:r>
            <w:r w:rsidR="00AE650C">
              <w:rPr>
                <w:lang w:val="en"/>
              </w:rPr>
              <w:t xml:space="preserve">modernize </w:t>
            </w:r>
            <w:r>
              <w:rPr>
                <w:lang w:val="en"/>
              </w:rPr>
              <w:t xml:space="preserve">and maintain a </w:t>
            </w:r>
            <w:r w:rsidR="00F440E4">
              <w:rPr>
                <w:lang w:val="en"/>
              </w:rPr>
              <w:t xml:space="preserve">customer service application used by </w:t>
            </w:r>
            <w:r w:rsidR="00FC18FF">
              <w:rPr>
                <w:lang w:val="en"/>
              </w:rPr>
              <w:t>buyers and sellers of Polaris-branded vehicles in the United States and Canada</w:t>
            </w:r>
            <w:r w:rsidR="00D035AF" w:rsidRPr="00E41284">
              <w:rPr>
                <w:lang w:val="en"/>
              </w:rPr>
              <w:t>, using Angular 13</w:t>
            </w:r>
            <w:r w:rsidR="00696A7A">
              <w:rPr>
                <w:lang w:val="en"/>
              </w:rPr>
              <w:t>-18 (HTML5, CSS3)</w:t>
            </w:r>
            <w:r w:rsidR="00D010DA">
              <w:rPr>
                <w:lang w:val="en"/>
              </w:rPr>
              <w:t xml:space="preserve"> with Angular Material as the front-end with ASP.NET Web API on .NET </w:t>
            </w:r>
            <w:r w:rsidR="00AE2F8C">
              <w:rPr>
                <w:lang w:val="en"/>
              </w:rPr>
              <w:t>6-8 with SQL Server 2012</w:t>
            </w:r>
            <w:r w:rsidR="00FC57B4">
              <w:rPr>
                <w:lang w:val="en"/>
              </w:rPr>
              <w:t xml:space="preserve"> running on AWS on the backen</w:t>
            </w:r>
            <w:r w:rsidR="00716660">
              <w:rPr>
                <w:lang w:val="en"/>
              </w:rPr>
              <w:t>d. Built</w:t>
            </w:r>
            <w:r w:rsidR="00D6238E">
              <w:rPr>
                <w:lang w:val="en"/>
              </w:rPr>
              <w:t xml:space="preserve"> scheduled job services to maintain data</w:t>
            </w:r>
            <w:r w:rsidR="007754B4">
              <w:rPr>
                <w:lang w:val="en"/>
              </w:rPr>
              <w:t xml:space="preserve"> between SQL Server and other systems using </w:t>
            </w:r>
            <w:proofErr w:type="spellStart"/>
            <w:r w:rsidR="007754B4">
              <w:rPr>
                <w:lang w:val="en"/>
              </w:rPr>
              <w:t>Hangfire</w:t>
            </w:r>
            <w:proofErr w:type="spellEnd"/>
            <w:r w:rsidR="00AE650C">
              <w:rPr>
                <w:lang w:val="en"/>
              </w:rPr>
              <w:t>.</w:t>
            </w:r>
          </w:p>
          <w:p w14:paraId="1BDFA514" w14:textId="50B82588" w:rsidR="00BC3C1B" w:rsidRPr="00E97CB2" w:rsidRDefault="00E41284" w:rsidP="00BC3C1B">
            <w:pPr>
              <w:pStyle w:val="DateRange"/>
            </w:pPr>
            <w:r>
              <w:t xml:space="preserve">July 2022 </w:t>
            </w:r>
            <w:r w:rsidR="00882789">
              <w:t>–</w:t>
            </w:r>
            <w:r>
              <w:t xml:space="preserve"> October 2022</w:t>
            </w:r>
            <w:r w:rsidR="00BC3C1B" w:rsidRPr="00E97CB2">
              <w:t xml:space="preserve"> </w:t>
            </w:r>
          </w:p>
          <w:p w14:paraId="6DCCA935" w14:textId="086EA10F" w:rsidR="00BC3C1B" w:rsidRPr="00410F37" w:rsidRDefault="00E41284" w:rsidP="00BC3C1B">
            <w:pPr>
              <w:pStyle w:val="JobTitleandDegree"/>
            </w:pPr>
            <w:r>
              <w:t>Lead Developer</w:t>
            </w:r>
            <w:r w:rsidR="00BC3C1B">
              <w:t xml:space="preserve"> </w:t>
            </w:r>
            <w:r w:rsidR="00B274DB">
              <w:rPr>
                <w:rStyle w:val="CompanyName"/>
              </w:rPr>
              <w:t xml:space="preserve">Liberty Mutual Insurance </w:t>
            </w:r>
            <w:r w:rsidR="007B75B8">
              <w:rPr>
                <w:rStyle w:val="CompanyName"/>
              </w:rPr>
              <w:t>for Cognizant Softvision</w:t>
            </w:r>
          </w:p>
          <w:p w14:paraId="733A9525" w14:textId="5955C950" w:rsidR="00BC3C1B" w:rsidRDefault="00E41284" w:rsidP="00BC3C1B">
            <w:r w:rsidRPr="00E41284">
              <w:rPr>
                <w:lang w:val="en"/>
              </w:rPr>
              <w:t>Implement</w:t>
            </w:r>
            <w:r>
              <w:rPr>
                <w:lang w:val="en"/>
              </w:rPr>
              <w:t>ed</w:t>
            </w:r>
            <w:r w:rsidRPr="00E41284">
              <w:rPr>
                <w:lang w:val="en"/>
              </w:rPr>
              <w:t xml:space="preserve"> Directus software as content management system, using Angular 13+ (HTML5, CSS3) as the front-end. Built migration script to migrate content from SharePoint to Directus</w:t>
            </w:r>
            <w:r>
              <w:rPr>
                <w:lang w:val="en"/>
              </w:rPr>
              <w:t xml:space="preserve"> using Node JS</w:t>
            </w:r>
            <w:r w:rsidRPr="00E41284">
              <w:rPr>
                <w:lang w:val="en"/>
              </w:rPr>
              <w:t>.</w:t>
            </w:r>
            <w:r w:rsidR="00D15A41">
              <w:rPr>
                <w:lang w:val="en"/>
              </w:rPr>
              <w:t xml:space="preserve"> Led</w:t>
            </w:r>
            <w:r w:rsidR="00EA1F03">
              <w:rPr>
                <w:lang w:val="en"/>
              </w:rPr>
              <w:t xml:space="preserve"> three developers working from the Manila</w:t>
            </w:r>
            <w:r w:rsidR="009641F2">
              <w:rPr>
                <w:lang w:val="en"/>
              </w:rPr>
              <w:t xml:space="preserve"> Studio</w:t>
            </w:r>
            <w:r w:rsidR="0098282A">
              <w:rPr>
                <w:lang w:val="en"/>
              </w:rPr>
              <w:t xml:space="preserve"> within a SCRUM</w:t>
            </w:r>
            <w:r w:rsidR="00630223">
              <w:rPr>
                <w:lang w:val="en"/>
              </w:rPr>
              <w:t xml:space="preserve"> implementation of Agile SDLC</w:t>
            </w:r>
            <w:r w:rsidR="009641F2">
              <w:rPr>
                <w:lang w:val="en"/>
              </w:rPr>
              <w:t>.</w:t>
            </w:r>
          </w:p>
          <w:p w14:paraId="29789CFC" w14:textId="7175359A" w:rsidR="00BC3C1B" w:rsidRPr="00E97CB2" w:rsidRDefault="00E41284" w:rsidP="00BC3C1B">
            <w:pPr>
              <w:pStyle w:val="DateRange"/>
            </w:pPr>
            <w:r>
              <w:t>April 2022 – July 2022</w:t>
            </w:r>
            <w:r w:rsidR="00BC3C1B" w:rsidRPr="00E97CB2">
              <w:t xml:space="preserve"> </w:t>
            </w:r>
          </w:p>
          <w:p w14:paraId="132B42CC" w14:textId="6B6DE7DC" w:rsidR="00BC3C1B" w:rsidRPr="00410F37" w:rsidRDefault="00E41284" w:rsidP="00BC3C1B">
            <w:pPr>
              <w:pStyle w:val="JobTitleandDegree"/>
            </w:pPr>
            <w:r>
              <w:t>Lead Developer</w:t>
            </w:r>
            <w:r w:rsidR="00BC3C1B">
              <w:t xml:space="preserve"> </w:t>
            </w:r>
            <w:r w:rsidR="005128F0">
              <w:rPr>
                <w:rStyle w:val="CompanyName"/>
              </w:rPr>
              <w:t>Austin Powder</w:t>
            </w:r>
            <w:r w:rsidR="007B75B8">
              <w:rPr>
                <w:rStyle w:val="CompanyName"/>
              </w:rPr>
              <w:t xml:space="preserve"> for Magenic and Cognizant Softvision</w:t>
            </w:r>
          </w:p>
          <w:p w14:paraId="7DAE3804" w14:textId="22835DB8" w:rsidR="00BC3C1B" w:rsidRDefault="00BD6A2F" w:rsidP="00BC3C1B">
            <w:r w:rsidRPr="00BD6A2F">
              <w:rPr>
                <w:lang w:val="en"/>
              </w:rPr>
              <w:t>Assess</w:t>
            </w:r>
            <w:r w:rsidR="00605E5D">
              <w:rPr>
                <w:lang w:val="en"/>
              </w:rPr>
              <w:t>ed</w:t>
            </w:r>
            <w:r w:rsidRPr="00BD6A2F">
              <w:rPr>
                <w:lang w:val="en"/>
              </w:rPr>
              <w:t xml:space="preserve"> technology stacks for suitability for purpose. Implement</w:t>
            </w:r>
            <w:r w:rsidR="00605E5D">
              <w:rPr>
                <w:lang w:val="en"/>
              </w:rPr>
              <w:t>ed</w:t>
            </w:r>
            <w:r w:rsidRPr="00BD6A2F">
              <w:rPr>
                <w:lang w:val="en"/>
              </w:rPr>
              <w:t xml:space="preserve"> chosen technology, .NET MAUI with ASP.NET Web API REST services</w:t>
            </w:r>
            <w:r>
              <w:rPr>
                <w:lang w:val="en"/>
              </w:rPr>
              <w:t>.</w:t>
            </w:r>
            <w:r w:rsidR="00B274DB">
              <w:rPr>
                <w:lang w:val="en"/>
              </w:rPr>
              <w:t xml:space="preserve"> Led three developers working from the Manila Studio</w:t>
            </w:r>
            <w:r w:rsidR="00630223">
              <w:rPr>
                <w:lang w:val="en"/>
              </w:rPr>
              <w:t xml:space="preserve"> within a SCRUM/Kanban mix of Agile SDLC</w:t>
            </w:r>
            <w:r w:rsidR="00B274DB">
              <w:rPr>
                <w:lang w:val="en"/>
              </w:rPr>
              <w:t>.</w:t>
            </w:r>
          </w:p>
          <w:p w14:paraId="05B870C5" w14:textId="65EFDD00" w:rsidR="00BC3C1B" w:rsidRPr="00E97CB2" w:rsidRDefault="00BD6A2F" w:rsidP="00BC3C1B">
            <w:pPr>
              <w:pStyle w:val="DateRange"/>
            </w:pPr>
            <w:r>
              <w:t xml:space="preserve">October 2021 </w:t>
            </w:r>
            <w:r w:rsidR="00882789">
              <w:t>–</w:t>
            </w:r>
            <w:r>
              <w:t xml:space="preserve"> July 2022</w:t>
            </w:r>
          </w:p>
          <w:p w14:paraId="0FCAE4ED" w14:textId="718A1D8D" w:rsidR="00BC3C1B" w:rsidRPr="00410F37" w:rsidRDefault="00BD6A2F" w:rsidP="00BC3C1B">
            <w:pPr>
              <w:pStyle w:val="JobTitleandDegree"/>
            </w:pPr>
            <w:r>
              <w:t>Lead Developer</w:t>
            </w:r>
            <w:r w:rsidR="00BC3C1B">
              <w:t xml:space="preserve"> </w:t>
            </w:r>
            <w:r w:rsidR="003E2F46">
              <w:rPr>
                <w:rStyle w:val="CompanyName"/>
              </w:rPr>
              <w:t>Fiserv</w:t>
            </w:r>
            <w:r w:rsidR="007B75B8">
              <w:rPr>
                <w:rStyle w:val="CompanyName"/>
              </w:rPr>
              <w:t xml:space="preserve"> for Magenic Technologies</w:t>
            </w:r>
          </w:p>
          <w:p w14:paraId="407C4006" w14:textId="43914C3B" w:rsidR="00BC3C1B" w:rsidRDefault="00BD6A2F" w:rsidP="00BC3C1B">
            <w:pPr>
              <w:rPr>
                <w:lang w:val="en"/>
              </w:rPr>
            </w:pPr>
            <w:r w:rsidRPr="00BD6A2F">
              <w:rPr>
                <w:lang w:val="en"/>
              </w:rPr>
              <w:t>Helped modernize an application written in AngularJS 1.6 to Angular 12</w:t>
            </w:r>
            <w:r w:rsidR="00FD31AC">
              <w:rPr>
                <w:lang w:val="en"/>
              </w:rPr>
              <w:t xml:space="preserve">, including </w:t>
            </w:r>
            <w:r w:rsidRPr="00BD6A2F">
              <w:rPr>
                <w:lang w:val="en"/>
              </w:rPr>
              <w:t>keeping it compliant with WCAG 2.1 AA. I read the WCAG documentation and helped the client develop practices for developing Angular components that met that standard. Also brought the backing services from ASP.NET Web API and WCF on .NET Framework to ASP.NET Web API REST services on .NET 5.</w:t>
            </w:r>
            <w:r w:rsidR="00B837FF">
              <w:rPr>
                <w:lang w:val="en"/>
              </w:rPr>
              <w:t xml:space="preserve"> Led five developers working from the Manila branch</w:t>
            </w:r>
            <w:r w:rsidR="006E19E0">
              <w:rPr>
                <w:lang w:val="en"/>
              </w:rPr>
              <w:t xml:space="preserve"> within a simplified </w:t>
            </w:r>
            <w:proofErr w:type="spellStart"/>
            <w:r w:rsidR="006E19E0">
              <w:rPr>
                <w:lang w:val="en"/>
              </w:rPr>
              <w:t>SAFe</w:t>
            </w:r>
            <w:proofErr w:type="spellEnd"/>
            <w:r w:rsidR="006E19E0">
              <w:rPr>
                <w:lang w:val="en"/>
              </w:rPr>
              <w:t xml:space="preserve"> version of Agile SDLC</w:t>
            </w:r>
            <w:r w:rsidR="00B837FF">
              <w:rPr>
                <w:lang w:val="en"/>
              </w:rPr>
              <w:t>.</w:t>
            </w:r>
          </w:p>
          <w:p w14:paraId="1E044A37" w14:textId="6B83690B" w:rsidR="00BD6A2F" w:rsidRPr="00E97CB2" w:rsidRDefault="00BD6A2F" w:rsidP="00BD6A2F">
            <w:pPr>
              <w:pStyle w:val="DateRange"/>
            </w:pPr>
            <w:r>
              <w:t>November 2019 – October 2021</w:t>
            </w:r>
          </w:p>
          <w:p w14:paraId="259FD974" w14:textId="7390DB10" w:rsidR="00BD6A2F" w:rsidRPr="00410F37" w:rsidRDefault="00BD6A2F" w:rsidP="00BD6A2F">
            <w:pPr>
              <w:pStyle w:val="JobTitleandDegree"/>
            </w:pPr>
            <w:r>
              <w:t xml:space="preserve">Lead Developer </w:t>
            </w:r>
            <w:r w:rsidR="00FE355C">
              <w:rPr>
                <w:rStyle w:val="CompanyName"/>
              </w:rPr>
              <w:t>Fiserv</w:t>
            </w:r>
            <w:r w:rsidR="007B75B8">
              <w:rPr>
                <w:rStyle w:val="CompanyName"/>
              </w:rPr>
              <w:t xml:space="preserve"> for Magenic Technologies</w:t>
            </w:r>
          </w:p>
          <w:p w14:paraId="0065F6D5" w14:textId="79FF64A9" w:rsidR="00BD6A2F" w:rsidRDefault="00BD6A2F" w:rsidP="00BD6A2F">
            <w:r w:rsidRPr="00BD6A2F">
              <w:rPr>
                <w:lang w:val="en"/>
              </w:rPr>
              <w:t>Assessed technology stack for current group of applications. Provided recommendations for more modern stack. Upon client decision of stack, transitioned to leading team that helped modernize one of the applications to ASP.NET MVC 5 &amp; jQuery, ASP.NET Web API running on .NET Core 3.</w:t>
            </w:r>
            <w:r w:rsidR="00330622">
              <w:rPr>
                <w:lang w:val="en"/>
              </w:rPr>
              <w:t xml:space="preserve"> Led five developers working from the Manila branch</w:t>
            </w:r>
            <w:r w:rsidR="006E19E0">
              <w:rPr>
                <w:lang w:val="en"/>
              </w:rPr>
              <w:t xml:space="preserve"> within a simplified </w:t>
            </w:r>
            <w:proofErr w:type="spellStart"/>
            <w:r w:rsidR="006E19E0">
              <w:rPr>
                <w:lang w:val="en"/>
              </w:rPr>
              <w:t>SAFe</w:t>
            </w:r>
            <w:proofErr w:type="spellEnd"/>
            <w:r w:rsidR="006E19E0">
              <w:rPr>
                <w:lang w:val="en"/>
              </w:rPr>
              <w:t xml:space="preserve"> version of Agile SDLC</w:t>
            </w:r>
            <w:r w:rsidR="00330622">
              <w:rPr>
                <w:lang w:val="en"/>
              </w:rPr>
              <w:t>.</w:t>
            </w:r>
          </w:p>
          <w:p w14:paraId="760FB19B" w14:textId="7E29E0C7" w:rsidR="00882789" w:rsidRPr="00E97CB2" w:rsidRDefault="00882789" w:rsidP="00882789">
            <w:pPr>
              <w:pStyle w:val="DateRange"/>
            </w:pPr>
            <w:r>
              <w:lastRenderedPageBreak/>
              <w:t>May 2018 – November 2019</w:t>
            </w:r>
          </w:p>
          <w:p w14:paraId="531D76BA" w14:textId="4F97973F" w:rsidR="00882789" w:rsidRPr="00410F37" w:rsidRDefault="00882789" w:rsidP="00882789">
            <w:pPr>
              <w:pStyle w:val="JobTitleandDegree"/>
            </w:pPr>
            <w:r>
              <w:t xml:space="preserve">Architect/Lead Developer </w:t>
            </w:r>
            <w:r w:rsidR="003E48B3">
              <w:rPr>
                <w:rStyle w:val="CompanyName"/>
              </w:rPr>
              <w:t>Broadridge</w:t>
            </w:r>
            <w:r w:rsidR="00854208">
              <w:rPr>
                <w:rStyle w:val="CompanyName"/>
              </w:rPr>
              <w:t>/Access Data</w:t>
            </w:r>
            <w:r w:rsidR="007B75B8">
              <w:rPr>
                <w:rStyle w:val="CompanyName"/>
              </w:rPr>
              <w:t xml:space="preserve"> for Magenic Technologies</w:t>
            </w:r>
          </w:p>
          <w:p w14:paraId="2C609B4F" w14:textId="2C4D8BA9" w:rsidR="00882789" w:rsidRDefault="00882789" w:rsidP="00882789">
            <w:r w:rsidRPr="00882789">
              <w:rPr>
                <w:lang w:val="en"/>
              </w:rPr>
              <w:t>Architected SPA using Angular 4 in TypeScript backed by ASP.NET Core Web API Service. Built a solution for integrating Adobe InDesign into the workflow. Built a solution for integrating charts generated using Highcharts. Built out a platform for handling XSS, CSRF, Input Validation, and other security concerns.</w:t>
            </w:r>
            <w:r w:rsidR="00B837FF">
              <w:rPr>
                <w:lang w:val="en"/>
              </w:rPr>
              <w:t xml:space="preserve"> Led</w:t>
            </w:r>
            <w:r w:rsidR="00AE0CCC">
              <w:rPr>
                <w:lang w:val="en"/>
              </w:rPr>
              <w:t xml:space="preserve"> one developer working from </w:t>
            </w:r>
            <w:r w:rsidR="009D1199">
              <w:rPr>
                <w:lang w:val="en"/>
              </w:rPr>
              <w:t>the US and</w:t>
            </w:r>
            <w:r w:rsidR="00B837FF">
              <w:rPr>
                <w:lang w:val="en"/>
              </w:rPr>
              <w:t xml:space="preserve"> five developers working from the Manila branch</w:t>
            </w:r>
            <w:r w:rsidR="006E19E0">
              <w:rPr>
                <w:lang w:val="en"/>
              </w:rPr>
              <w:t xml:space="preserve"> within a SCRUM of Agile SDLC</w:t>
            </w:r>
            <w:r w:rsidR="00B837FF">
              <w:rPr>
                <w:lang w:val="en"/>
              </w:rPr>
              <w:t>.</w:t>
            </w:r>
          </w:p>
          <w:p w14:paraId="4A8F5F7C" w14:textId="0BB15CE4" w:rsidR="00882789" w:rsidRPr="00E97CB2" w:rsidRDefault="004F1AF7" w:rsidP="00882789">
            <w:pPr>
              <w:pStyle w:val="DateRange"/>
            </w:pPr>
            <w:r>
              <w:t>Prior to May 2018</w:t>
            </w:r>
          </w:p>
          <w:p w14:paraId="794F05E3" w14:textId="71F4E706" w:rsidR="00882789" w:rsidRPr="00410F37" w:rsidRDefault="004F1AF7" w:rsidP="00882789">
            <w:pPr>
              <w:pStyle w:val="JobTitleandDegree"/>
            </w:pPr>
            <w:r>
              <w:t>UX</w:t>
            </w:r>
            <w:r w:rsidR="00882789">
              <w:t xml:space="preserve"> Developer </w:t>
            </w:r>
            <w:r w:rsidR="006A3D14">
              <w:rPr>
                <w:rStyle w:val="CompanyName"/>
              </w:rPr>
              <w:t>Digital River</w:t>
            </w:r>
            <w:r w:rsidR="007B75B8">
              <w:rPr>
                <w:rStyle w:val="CompanyName"/>
              </w:rPr>
              <w:t xml:space="preserve"> for Magenic Technologies</w:t>
            </w:r>
          </w:p>
          <w:p w14:paraId="67A1E09B" w14:textId="05FEBF10" w:rsidR="00882789" w:rsidRDefault="004F1AF7" w:rsidP="00882789">
            <w:r w:rsidRPr="004F1AF7">
              <w:rPr>
                <w:lang w:val="en"/>
              </w:rPr>
              <w:t>Helped bring a major software/hardware vendor’s e-commerce site to production. Provided guidance in best practices for performance-oriented JavaScript inclusion. Used XSLT-based transformations to produc</w:t>
            </w:r>
            <w:r w:rsidR="00074774">
              <w:rPr>
                <w:lang w:val="en"/>
              </w:rPr>
              <w:t>e</w:t>
            </w:r>
            <w:r w:rsidRPr="004F1AF7">
              <w:rPr>
                <w:lang w:val="en"/>
              </w:rPr>
              <w:t xml:space="preserve"> accessible, standards-compliant pages in HTML and CSS.</w:t>
            </w:r>
          </w:p>
          <w:p w14:paraId="342C8B84" w14:textId="468575F1" w:rsidR="004F1AF7" w:rsidRPr="00E97CB2" w:rsidRDefault="00DD380F" w:rsidP="004F1AF7">
            <w:pPr>
              <w:pStyle w:val="DateRange"/>
            </w:pPr>
            <w:r>
              <w:t>August 2007 – August 2010</w:t>
            </w:r>
          </w:p>
          <w:p w14:paraId="735A8BC3" w14:textId="5D6DFE39" w:rsidR="004F1AF7" w:rsidRPr="00410F37" w:rsidRDefault="004F1AF7" w:rsidP="00E14BE5">
            <w:pPr>
              <w:pStyle w:val="JobTitleandDegree"/>
              <w:ind w:left="2160" w:hanging="2160"/>
            </w:pPr>
            <w:r>
              <w:t xml:space="preserve">Front End Developer </w:t>
            </w:r>
            <w:r w:rsidR="008573D1">
              <w:rPr>
                <w:rStyle w:val="CompanyName"/>
              </w:rPr>
              <w:t>Medtronic</w:t>
            </w:r>
            <w:r w:rsidR="007B75B8">
              <w:rPr>
                <w:rStyle w:val="CompanyName"/>
              </w:rPr>
              <w:t xml:space="preserve"> for Magenic Technologies</w:t>
            </w:r>
          </w:p>
          <w:p w14:paraId="73B0B27F" w14:textId="09FF4F5A" w:rsidR="004F1AF7" w:rsidRPr="004F1AF7" w:rsidRDefault="004F1AF7" w:rsidP="004F1AF7">
            <w:r>
              <w:t xml:space="preserve">Helped build a site for </w:t>
            </w:r>
            <w:r w:rsidR="002F6F67">
              <w:t xml:space="preserve">a </w:t>
            </w:r>
            <w:r>
              <w:t xml:space="preserve">major medical device </w:t>
            </w:r>
            <w:r w:rsidR="00F73B5A">
              <w:t xml:space="preserve">vendor, where doctors could look at data coming from </w:t>
            </w:r>
            <w:r w:rsidR="002B5D9F">
              <w:t xml:space="preserve">implants </w:t>
            </w:r>
            <w:r w:rsidR="00F73B5A">
              <w:t>and view important information and details about events. Reports were built using SQL Server Reporting Services, displayed via ASP.NET Web Forms, utilizing ASP.NET AJAX Control Toolkit and jQuery.</w:t>
            </w:r>
          </w:p>
          <w:p w14:paraId="4B48D686" w14:textId="257B503F" w:rsidR="00DD380F" w:rsidRPr="00E97CB2" w:rsidRDefault="007B75B8" w:rsidP="00DD380F">
            <w:pPr>
              <w:pStyle w:val="DateRange"/>
            </w:pPr>
            <w:r>
              <w:t>2005 - 2007</w:t>
            </w:r>
          </w:p>
          <w:p w14:paraId="445AC1B9" w14:textId="5ED4945C" w:rsidR="00DD380F" w:rsidRPr="00410F37" w:rsidRDefault="007B75B8" w:rsidP="00DD380F">
            <w:pPr>
              <w:pStyle w:val="JobTitleandDegree"/>
            </w:pPr>
            <w:r>
              <w:t>Technical Consultant</w:t>
            </w:r>
            <w:r w:rsidR="00DD380F">
              <w:t xml:space="preserve"> </w:t>
            </w:r>
            <w:r>
              <w:rPr>
                <w:rStyle w:val="CompanyName"/>
              </w:rPr>
              <w:t>Rust Consulting, Inc.</w:t>
            </w:r>
          </w:p>
          <w:p w14:paraId="68C6B763" w14:textId="2587A674" w:rsidR="00DD380F" w:rsidRPr="004F1AF7" w:rsidRDefault="007B75B8" w:rsidP="00DD380F">
            <w:r>
              <w:t>Built sites for managing data regarding class action lawsuits using</w:t>
            </w:r>
            <w:r w:rsidR="00DD380F">
              <w:t xml:space="preserve"> ASP.NET Web Forms</w:t>
            </w:r>
            <w:r>
              <w:t>.</w:t>
            </w:r>
          </w:p>
          <w:p w14:paraId="227C65CB" w14:textId="4E94965B" w:rsidR="007B75B8" w:rsidRPr="00E97CB2" w:rsidRDefault="007B75B8" w:rsidP="007B75B8">
            <w:pPr>
              <w:pStyle w:val="DateRange"/>
            </w:pPr>
            <w:r>
              <w:t>1994 - 2005</w:t>
            </w:r>
          </w:p>
          <w:p w14:paraId="1959F324" w14:textId="5D59D40E" w:rsidR="007B75B8" w:rsidRPr="00410F37" w:rsidRDefault="007B75B8" w:rsidP="007B75B8">
            <w:pPr>
              <w:pStyle w:val="JobTitleandDegree"/>
            </w:pPr>
            <w:r>
              <w:t xml:space="preserve">Web Developer </w:t>
            </w:r>
            <w:r>
              <w:rPr>
                <w:rStyle w:val="CompanyName"/>
              </w:rPr>
              <w:t>Regis Corporation</w:t>
            </w:r>
          </w:p>
          <w:p w14:paraId="2AD1701D" w14:textId="6DF0E86F" w:rsidR="007B75B8" w:rsidRPr="004F1AF7" w:rsidRDefault="007B75B8" w:rsidP="007B75B8">
            <w:r>
              <w:t>Built web applications using classic ASP and ASP.NET Web Forms, using data from Microsoft SQL Server and IBM DB2.</w:t>
            </w:r>
          </w:p>
          <w:p w14:paraId="75BD03C7" w14:textId="5BD90D9C" w:rsidR="00BD6A2F" w:rsidRPr="00E8269A" w:rsidRDefault="00BD6A2F" w:rsidP="00BD6A2F"/>
        </w:tc>
      </w:tr>
      <w:tr w:rsidR="00010A2A" w:rsidRPr="00E8269A" w14:paraId="519D94B6" w14:textId="3950BC41" w:rsidTr="00010A2A">
        <w:tc>
          <w:tcPr>
            <w:tcW w:w="1155" w:type="pct"/>
            <w:gridSpan w:val="2"/>
            <w:shd w:val="clear" w:color="auto" w:fill="000000" w:themeFill="text1"/>
            <w:tcMar>
              <w:left w:w="14" w:type="dxa"/>
              <w:right w:w="115" w:type="dxa"/>
            </w:tcMar>
          </w:tcPr>
          <w:p w14:paraId="0DE025D1" w14:textId="77777777" w:rsidR="00010A2A" w:rsidRPr="00E8269A" w:rsidRDefault="00010A2A">
            <w:pPr>
              <w:spacing w:line="240" w:lineRule="auto"/>
              <w:rPr>
                <w:rFonts w:ascii="Univers" w:hAnsi="Univers"/>
                <w:sz w:val="8"/>
                <w:szCs w:val="8"/>
              </w:rPr>
            </w:pPr>
          </w:p>
        </w:tc>
        <w:tc>
          <w:tcPr>
            <w:tcW w:w="96" w:type="pct"/>
            <w:tcMar>
              <w:left w:w="14" w:type="dxa"/>
              <w:right w:w="115" w:type="dxa"/>
            </w:tcMar>
          </w:tcPr>
          <w:p w14:paraId="6B177833" w14:textId="77777777" w:rsidR="00010A2A" w:rsidRPr="00E8269A" w:rsidRDefault="00010A2A">
            <w:pPr>
              <w:spacing w:line="240" w:lineRule="auto"/>
              <w:rPr>
                <w:rFonts w:ascii="Univers" w:hAnsi="Univers"/>
                <w:sz w:val="8"/>
                <w:szCs w:val="8"/>
              </w:rPr>
            </w:pPr>
          </w:p>
        </w:tc>
        <w:tc>
          <w:tcPr>
            <w:tcW w:w="2396" w:type="pct"/>
            <w:gridSpan w:val="3"/>
            <w:shd w:val="clear" w:color="auto" w:fill="000000" w:themeFill="text1"/>
            <w:tcMar>
              <w:left w:w="14" w:type="dxa"/>
              <w:right w:w="115" w:type="dxa"/>
            </w:tcMar>
          </w:tcPr>
          <w:p w14:paraId="7E6B1BFC" w14:textId="77777777" w:rsidR="00010A2A" w:rsidRPr="00E8269A" w:rsidRDefault="00010A2A">
            <w:pPr>
              <w:spacing w:line="240" w:lineRule="auto"/>
              <w:rPr>
                <w:rFonts w:ascii="Univers" w:hAnsi="Univers"/>
                <w:sz w:val="8"/>
                <w:szCs w:val="8"/>
              </w:rPr>
            </w:pPr>
          </w:p>
        </w:tc>
        <w:tc>
          <w:tcPr>
            <w:tcW w:w="107" w:type="pct"/>
            <w:tcMar>
              <w:left w:w="14" w:type="dxa"/>
              <w:right w:w="115" w:type="dxa"/>
            </w:tcMar>
          </w:tcPr>
          <w:p w14:paraId="6E1D7C45" w14:textId="77777777" w:rsidR="00010A2A" w:rsidRPr="00E8269A" w:rsidRDefault="00010A2A">
            <w:pPr>
              <w:spacing w:line="240" w:lineRule="auto"/>
              <w:rPr>
                <w:rFonts w:ascii="Univers" w:hAnsi="Univers"/>
                <w:sz w:val="8"/>
                <w:szCs w:val="8"/>
              </w:rPr>
            </w:pPr>
          </w:p>
        </w:tc>
        <w:tc>
          <w:tcPr>
            <w:tcW w:w="1246" w:type="pct"/>
            <w:shd w:val="clear" w:color="auto" w:fill="000000" w:themeFill="text1"/>
            <w:tcMar>
              <w:left w:w="14" w:type="dxa"/>
              <w:right w:w="115" w:type="dxa"/>
            </w:tcMar>
          </w:tcPr>
          <w:p w14:paraId="7C35484B" w14:textId="77777777" w:rsidR="00010A2A" w:rsidRPr="00E8269A" w:rsidRDefault="00010A2A">
            <w:pPr>
              <w:spacing w:line="240" w:lineRule="auto"/>
              <w:rPr>
                <w:rFonts w:ascii="Univers" w:hAnsi="Univers"/>
                <w:sz w:val="8"/>
                <w:szCs w:val="8"/>
              </w:rPr>
            </w:pPr>
          </w:p>
        </w:tc>
      </w:tr>
      <w:tr w:rsidR="00010A2A" w14:paraId="7234CBC5" w14:textId="77777777" w:rsidTr="00010A2A">
        <w:tc>
          <w:tcPr>
            <w:tcW w:w="1155" w:type="pct"/>
            <w:gridSpan w:val="2"/>
            <w:tcMar>
              <w:top w:w="144" w:type="dxa"/>
              <w:left w:w="14" w:type="dxa"/>
              <w:right w:w="115" w:type="dxa"/>
            </w:tcMar>
          </w:tcPr>
          <w:p w14:paraId="255EFA49" w14:textId="77777777" w:rsidR="00010A2A" w:rsidRDefault="00010A2A" w:rsidP="00E8269A">
            <w:pPr>
              <w:pStyle w:val="Heading1"/>
            </w:pPr>
            <w:sdt>
              <w:sdtPr>
                <w:id w:val="1471094533"/>
                <w:placeholder>
                  <w:docPart w:val="91BAED21E1B94B22A3C488963981C307"/>
                </w:placeholder>
                <w:temporary/>
                <w:showingPlcHdr/>
                <w15:appearance w15:val="hidden"/>
              </w:sdtPr>
              <w:sdtContent>
                <w:r>
                  <w:t>Education</w:t>
                </w:r>
              </w:sdtContent>
            </w:sdt>
          </w:p>
          <w:p w14:paraId="47B49923" w14:textId="4D092677" w:rsidR="00010A2A" w:rsidRPr="00E6525B" w:rsidRDefault="00010A2A" w:rsidP="00E8269A">
            <w:pPr>
              <w:pStyle w:val="DateRange"/>
            </w:pPr>
            <w:r>
              <w:t>Sept 1994 – May 1996</w:t>
            </w:r>
          </w:p>
          <w:p w14:paraId="7663ACA7" w14:textId="71623A39" w:rsidR="00010A2A" w:rsidRPr="00E6525B" w:rsidRDefault="00010A2A" w:rsidP="00BC0E27">
            <w:pPr>
              <w:pStyle w:val="JobTitleandDegree"/>
            </w:pPr>
            <w:r>
              <w:t>B.A. Theater Arts</w:t>
            </w:r>
          </w:p>
          <w:p w14:paraId="68E373CF" w14:textId="42F1A894" w:rsidR="00010A2A" w:rsidRDefault="00010A2A" w:rsidP="00410F37">
            <w:pPr>
              <w:pStyle w:val="SchoolName"/>
            </w:pPr>
            <w:r>
              <w:t>University of Minnesota</w:t>
            </w:r>
          </w:p>
        </w:tc>
        <w:tc>
          <w:tcPr>
            <w:tcW w:w="96" w:type="pct"/>
            <w:tcMar>
              <w:top w:w="144" w:type="dxa"/>
              <w:left w:w="14" w:type="dxa"/>
              <w:right w:w="115" w:type="dxa"/>
            </w:tcMar>
          </w:tcPr>
          <w:p w14:paraId="78DEB0D3" w14:textId="77777777" w:rsidR="00010A2A" w:rsidRDefault="00010A2A">
            <w:pPr>
              <w:spacing w:line="240" w:lineRule="auto"/>
            </w:pPr>
          </w:p>
        </w:tc>
        <w:tc>
          <w:tcPr>
            <w:tcW w:w="2396" w:type="pct"/>
            <w:gridSpan w:val="3"/>
            <w:tcBorders>
              <w:right w:val="single" w:sz="4" w:space="0" w:color="FFFFFF" w:themeColor="background1"/>
            </w:tcBorders>
            <w:tcMar>
              <w:top w:w="144" w:type="dxa"/>
              <w:left w:w="14" w:type="dxa"/>
              <w:right w:w="115" w:type="dxa"/>
            </w:tcMar>
          </w:tcPr>
          <w:p w14:paraId="12328CAF" w14:textId="77777777" w:rsidR="00010A2A" w:rsidRDefault="00010A2A" w:rsidP="00E8269A">
            <w:pPr>
              <w:pStyle w:val="Heading1"/>
            </w:pPr>
            <w:sdt>
              <w:sdtPr>
                <w:id w:val="119269848"/>
                <w:placeholder>
                  <w:docPart w:val="672451FF51014C4B82E53144563D5C0A"/>
                </w:placeholder>
                <w:temporary/>
                <w:showingPlcHdr/>
                <w15:appearance w15:val="hidden"/>
              </w:sdtPr>
              <w:sdtContent>
                <w:r>
                  <w:t>Skills</w:t>
                </w:r>
              </w:sdtContent>
            </w:sdt>
          </w:p>
          <w:p w14:paraId="6A137A57" w14:textId="000F147D" w:rsidR="00010A2A" w:rsidRDefault="00010A2A" w:rsidP="00410F37">
            <w:pPr>
              <w:pStyle w:val="SkillsBullets"/>
              <w:rPr>
                <w:lang w:val="fr-FR"/>
              </w:rPr>
            </w:pPr>
            <w:r w:rsidRPr="00BD6A2F">
              <w:rPr>
                <w:lang w:val="fr-FR"/>
              </w:rPr>
              <w:t>C#</w:t>
            </w:r>
          </w:p>
          <w:p w14:paraId="50DD7679" w14:textId="0311EE07" w:rsidR="00010A2A" w:rsidRDefault="00010A2A" w:rsidP="004A3E03">
            <w:pPr>
              <w:pStyle w:val="SkillsBullets"/>
              <w:rPr>
                <w:lang w:val="fr-FR"/>
              </w:rPr>
            </w:pPr>
            <w:proofErr w:type="gramStart"/>
            <w:r w:rsidRPr="00BD6A2F">
              <w:rPr>
                <w:lang w:val="fr-FR"/>
              </w:rPr>
              <w:t>.NET</w:t>
            </w:r>
            <w:proofErr w:type="gramEnd"/>
            <w:r w:rsidRPr="00BD6A2F">
              <w:rPr>
                <w:lang w:val="fr-FR"/>
              </w:rPr>
              <w:t xml:space="preserve"> Framewor</w:t>
            </w:r>
            <w:r>
              <w:rPr>
                <w:lang w:val="fr-FR"/>
              </w:rPr>
              <w:t>k,</w:t>
            </w:r>
            <w:r w:rsidRPr="00BD6A2F">
              <w:rPr>
                <w:lang w:val="fr-FR"/>
              </w:rPr>
              <w:t xml:space="preserve"> Core</w:t>
            </w:r>
            <w:r>
              <w:rPr>
                <w:lang w:val="fr-FR"/>
              </w:rPr>
              <w:t>,</w:t>
            </w:r>
            <w:r w:rsidRPr="00BD6A2F">
              <w:rPr>
                <w:lang w:val="fr-FR"/>
              </w:rPr>
              <w:t xml:space="preserve"> 6</w:t>
            </w:r>
            <w:r>
              <w:rPr>
                <w:lang w:val="fr-FR"/>
              </w:rPr>
              <w:t>-8</w:t>
            </w:r>
          </w:p>
          <w:p w14:paraId="02E693B4" w14:textId="77777777" w:rsidR="00010A2A" w:rsidRDefault="00010A2A" w:rsidP="00410F37">
            <w:pPr>
              <w:pStyle w:val="SkillsBullets"/>
              <w:rPr>
                <w:lang w:val="fr-FR"/>
              </w:rPr>
            </w:pPr>
            <w:proofErr w:type="gramStart"/>
            <w:r w:rsidRPr="00BD6A2F">
              <w:rPr>
                <w:lang w:val="fr-FR"/>
              </w:rPr>
              <w:t>.NET</w:t>
            </w:r>
            <w:proofErr w:type="gramEnd"/>
            <w:r w:rsidRPr="00BD6A2F">
              <w:rPr>
                <w:lang w:val="fr-FR"/>
              </w:rPr>
              <w:t xml:space="preserve"> MAUI</w:t>
            </w:r>
          </w:p>
          <w:p w14:paraId="0F9FCD01" w14:textId="77777777" w:rsidR="00010A2A" w:rsidRDefault="00010A2A" w:rsidP="00410F37">
            <w:pPr>
              <w:pStyle w:val="SkillsBullets"/>
              <w:rPr>
                <w:lang w:val="fr-FR"/>
              </w:rPr>
            </w:pPr>
            <w:r w:rsidRPr="00BD6A2F">
              <w:rPr>
                <w:lang w:val="fr-FR"/>
              </w:rPr>
              <w:t>ASP.NET (API/MVC/Blazor</w:t>
            </w:r>
            <w:r>
              <w:rPr>
                <w:lang w:val="fr-FR"/>
              </w:rPr>
              <w:t>)</w:t>
            </w:r>
          </w:p>
          <w:p w14:paraId="661F4CF3" w14:textId="35E0436C" w:rsidR="00010A2A" w:rsidRDefault="00010A2A" w:rsidP="00410F37">
            <w:pPr>
              <w:pStyle w:val="SkillsBullets"/>
              <w:rPr>
                <w:lang w:val="fr-FR"/>
              </w:rPr>
            </w:pPr>
            <w:r>
              <w:rPr>
                <w:lang w:val="fr-FR"/>
              </w:rPr>
              <w:t>JavaScript</w:t>
            </w:r>
          </w:p>
          <w:p w14:paraId="33C3A9B2" w14:textId="3573E058" w:rsidR="00010A2A" w:rsidRDefault="00010A2A" w:rsidP="00410F37">
            <w:pPr>
              <w:pStyle w:val="SkillsBullets"/>
              <w:rPr>
                <w:lang w:val="fr-FR"/>
              </w:rPr>
            </w:pPr>
            <w:r>
              <w:rPr>
                <w:lang w:val="fr-FR"/>
              </w:rPr>
              <w:t>TypeScript (latest version)</w:t>
            </w:r>
          </w:p>
          <w:p w14:paraId="247E09EF" w14:textId="77A49437" w:rsidR="00010A2A" w:rsidRDefault="00010A2A" w:rsidP="00410F37">
            <w:pPr>
              <w:pStyle w:val="SkillsBullets"/>
              <w:rPr>
                <w:lang w:val="fr-FR"/>
              </w:rPr>
            </w:pPr>
            <w:r>
              <w:rPr>
                <w:lang w:val="fr-FR"/>
              </w:rPr>
              <w:t>CSS 2.1+</w:t>
            </w:r>
          </w:p>
          <w:p w14:paraId="7FD704A7" w14:textId="557FB0D6" w:rsidR="00010A2A" w:rsidRDefault="00010A2A" w:rsidP="00410F37">
            <w:pPr>
              <w:pStyle w:val="SkillsBullets"/>
              <w:rPr>
                <w:lang w:val="fr-FR"/>
              </w:rPr>
            </w:pPr>
            <w:r>
              <w:rPr>
                <w:lang w:val="fr-FR"/>
              </w:rPr>
              <w:t>Bootstrap (3 &amp; 4)</w:t>
            </w:r>
          </w:p>
          <w:p w14:paraId="20F48811" w14:textId="77777777" w:rsidR="00010A2A" w:rsidRDefault="00010A2A" w:rsidP="00410F37">
            <w:pPr>
              <w:pStyle w:val="SkillsBullets"/>
              <w:rPr>
                <w:lang w:val="fr-FR"/>
              </w:rPr>
            </w:pPr>
            <w:r>
              <w:rPr>
                <w:lang w:val="fr-FR"/>
              </w:rPr>
              <w:t>HTML 5+</w:t>
            </w:r>
          </w:p>
          <w:p w14:paraId="01B85D42" w14:textId="77777777" w:rsidR="00010A2A" w:rsidRDefault="00010A2A" w:rsidP="00410F37">
            <w:pPr>
              <w:pStyle w:val="SkillsBullets"/>
              <w:rPr>
                <w:lang w:val="fr-FR"/>
              </w:rPr>
            </w:pPr>
            <w:r>
              <w:rPr>
                <w:lang w:val="fr-FR"/>
              </w:rPr>
              <w:t>Angular (2 – current version)</w:t>
            </w:r>
          </w:p>
          <w:p w14:paraId="52BEB505" w14:textId="6F6A31E8" w:rsidR="00010A2A" w:rsidRPr="007B75B8" w:rsidRDefault="00010A2A" w:rsidP="00063695">
            <w:pPr>
              <w:pStyle w:val="SkillsBullets"/>
            </w:pPr>
            <w:r w:rsidRPr="007B75B8">
              <w:t>MS SQL Server (6.8 – 2012), Oracle 12g, MongoDB</w:t>
            </w:r>
          </w:p>
          <w:p w14:paraId="44E3B397" w14:textId="77777777" w:rsidR="00010A2A" w:rsidRDefault="00010A2A" w:rsidP="00410F37">
            <w:pPr>
              <w:pStyle w:val="SkillsBullets"/>
              <w:rPr>
                <w:lang w:val="fr-FR"/>
              </w:rPr>
            </w:pPr>
            <w:r>
              <w:rPr>
                <w:lang w:val="fr-FR"/>
              </w:rPr>
              <w:t>Jasmine/Karma</w:t>
            </w:r>
          </w:p>
          <w:p w14:paraId="64992433" w14:textId="0BA7A6AD" w:rsidR="00010A2A" w:rsidRPr="007B75B8" w:rsidRDefault="00010A2A" w:rsidP="007B75B8">
            <w:pPr>
              <w:pStyle w:val="SkillsBullets"/>
              <w:rPr>
                <w:lang w:val="fr-FR"/>
              </w:rPr>
            </w:pPr>
            <w:r>
              <w:rPr>
                <w:lang w:val="fr-FR"/>
              </w:rPr>
              <w:t>MSTest/NUnit/XUnit</w:t>
            </w:r>
          </w:p>
        </w:tc>
        <w:tc>
          <w:tcPr>
            <w:tcW w:w="107" w:type="pct"/>
            <w:tcBorders>
              <w:left w:val="single" w:sz="4" w:space="0" w:color="FFFFFF" w:themeColor="background1"/>
              <w:right w:val="single" w:sz="4" w:space="0" w:color="FFFFFF" w:themeColor="background1"/>
            </w:tcBorders>
            <w:tcMar>
              <w:top w:w="144" w:type="dxa"/>
              <w:left w:w="14" w:type="dxa"/>
              <w:right w:w="115" w:type="dxa"/>
            </w:tcMar>
          </w:tcPr>
          <w:p w14:paraId="620EACF7" w14:textId="77777777" w:rsidR="00010A2A" w:rsidRPr="00BD6A2F" w:rsidRDefault="00010A2A">
            <w:pPr>
              <w:spacing w:line="240" w:lineRule="auto"/>
              <w:rPr>
                <w:lang w:val="fr-FR"/>
              </w:rPr>
            </w:pPr>
          </w:p>
        </w:tc>
        <w:tc>
          <w:tcPr>
            <w:tcW w:w="1246" w:type="pct"/>
            <w:tcBorders>
              <w:left w:val="single" w:sz="4" w:space="0" w:color="FFFFFF" w:themeColor="background1"/>
              <w:right w:val="single" w:sz="4" w:space="0" w:color="FFFFFF" w:themeColor="background1"/>
            </w:tcBorders>
            <w:tcMar>
              <w:top w:w="144" w:type="dxa"/>
              <w:left w:w="14" w:type="dxa"/>
              <w:right w:w="115" w:type="dxa"/>
            </w:tcMar>
          </w:tcPr>
          <w:p w14:paraId="680E63E8" w14:textId="77777777" w:rsidR="00010A2A" w:rsidRPr="00E8269A" w:rsidRDefault="00010A2A" w:rsidP="00E8269A">
            <w:pPr>
              <w:pStyle w:val="Heading1"/>
            </w:pPr>
            <w:sdt>
              <w:sdtPr>
                <w:id w:val="-526249777"/>
                <w:placeholder>
                  <w:docPart w:val="536B5334ECB74A15977CB27E806F01AB"/>
                </w:placeholder>
                <w:temporary/>
                <w:showingPlcHdr/>
                <w15:appearance w15:val="hidden"/>
              </w:sdtPr>
              <w:sdtContent>
                <w:r>
                  <w:t>Interests</w:t>
                </w:r>
              </w:sdtContent>
            </w:sdt>
          </w:p>
          <w:p w14:paraId="0B1BB5DE" w14:textId="33A3862D" w:rsidR="00010A2A" w:rsidRDefault="00010A2A" w:rsidP="00E8269A">
            <w:pPr>
              <w:spacing w:line="240" w:lineRule="auto"/>
            </w:pPr>
            <w:r>
              <w:t>Books (Sci-Fi, Fantasy, Thriller, Non-fiction) Movies (Sci-Fi, Fantasy, Thriller, Documentary [yes, there is a theme]), Theater</w:t>
            </w:r>
            <w:r w:rsidRPr="00E8269A">
              <w:t xml:space="preserve"> </w:t>
            </w:r>
            <w:r>
              <w:t>(any [okay, broke the mold])</w:t>
            </w:r>
          </w:p>
        </w:tc>
      </w:tr>
    </w:tbl>
    <w:p w14:paraId="6E7A2958" w14:textId="77777777" w:rsidR="00C8183F" w:rsidRDefault="00C8183F" w:rsidP="00052FB8"/>
    <w:sectPr w:rsidR="00C8183F" w:rsidSect="00010A2A">
      <w:pgSz w:w="12240" w:h="15840"/>
      <w:pgMar w:top="720"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0D1FE" w14:textId="77777777" w:rsidR="00A41BA7" w:rsidRDefault="00A41BA7" w:rsidP="002F6CB9">
      <w:pPr>
        <w:spacing w:line="240" w:lineRule="auto"/>
      </w:pPr>
      <w:r>
        <w:separator/>
      </w:r>
    </w:p>
  </w:endnote>
  <w:endnote w:type="continuationSeparator" w:id="0">
    <w:p w14:paraId="693DA08D" w14:textId="77777777" w:rsidR="00A41BA7" w:rsidRDefault="00A41BA7"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AD8C5" w14:textId="77777777" w:rsidR="00A41BA7" w:rsidRDefault="00A41BA7" w:rsidP="002F6CB9">
      <w:pPr>
        <w:spacing w:line="240" w:lineRule="auto"/>
      </w:pPr>
      <w:r>
        <w:separator/>
      </w:r>
    </w:p>
  </w:footnote>
  <w:footnote w:type="continuationSeparator" w:id="0">
    <w:p w14:paraId="3037E8F0" w14:textId="77777777" w:rsidR="00A41BA7" w:rsidRDefault="00A41BA7"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521480508">
    <w:abstractNumId w:val="2"/>
  </w:num>
  <w:num w:numId="2" w16cid:durableId="2010474361">
    <w:abstractNumId w:val="4"/>
  </w:num>
  <w:num w:numId="3" w16cid:durableId="1310405666">
    <w:abstractNumId w:val="3"/>
  </w:num>
  <w:num w:numId="4" w16cid:durableId="917132170">
    <w:abstractNumId w:val="0"/>
  </w:num>
  <w:num w:numId="5" w16cid:durableId="619802951">
    <w:abstractNumId w:val="1"/>
  </w:num>
  <w:num w:numId="6" w16cid:durableId="823162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4D"/>
    <w:rsid w:val="00010A2A"/>
    <w:rsid w:val="00047507"/>
    <w:rsid w:val="00052FB8"/>
    <w:rsid w:val="00064D8B"/>
    <w:rsid w:val="000746AE"/>
    <w:rsid w:val="00074774"/>
    <w:rsid w:val="000E1B34"/>
    <w:rsid w:val="0017049C"/>
    <w:rsid w:val="001C3F22"/>
    <w:rsid w:val="00206648"/>
    <w:rsid w:val="00267A2F"/>
    <w:rsid w:val="00292A11"/>
    <w:rsid w:val="00293C9B"/>
    <w:rsid w:val="002B5D9F"/>
    <w:rsid w:val="002D0F5A"/>
    <w:rsid w:val="002F6CB9"/>
    <w:rsid w:val="002F6F67"/>
    <w:rsid w:val="00313DDF"/>
    <w:rsid w:val="00330622"/>
    <w:rsid w:val="0033422D"/>
    <w:rsid w:val="00337FD7"/>
    <w:rsid w:val="00340C75"/>
    <w:rsid w:val="003B1776"/>
    <w:rsid w:val="003E2F46"/>
    <w:rsid w:val="003E48B3"/>
    <w:rsid w:val="003E6D64"/>
    <w:rsid w:val="00410F37"/>
    <w:rsid w:val="004A3E03"/>
    <w:rsid w:val="004F1AF7"/>
    <w:rsid w:val="00504AB8"/>
    <w:rsid w:val="005128F0"/>
    <w:rsid w:val="00591DAE"/>
    <w:rsid w:val="005950D8"/>
    <w:rsid w:val="005A05E2"/>
    <w:rsid w:val="005D0FAA"/>
    <w:rsid w:val="005D49CA"/>
    <w:rsid w:val="00605E5D"/>
    <w:rsid w:val="00630223"/>
    <w:rsid w:val="00631AC1"/>
    <w:rsid w:val="0063287A"/>
    <w:rsid w:val="00696A7A"/>
    <w:rsid w:val="006A3D14"/>
    <w:rsid w:val="006A6E2E"/>
    <w:rsid w:val="006B3BC2"/>
    <w:rsid w:val="006E19E0"/>
    <w:rsid w:val="00716660"/>
    <w:rsid w:val="007466F4"/>
    <w:rsid w:val="00762A45"/>
    <w:rsid w:val="007754B4"/>
    <w:rsid w:val="007A242C"/>
    <w:rsid w:val="007B75B8"/>
    <w:rsid w:val="007C0CF2"/>
    <w:rsid w:val="007D294F"/>
    <w:rsid w:val="00816DDE"/>
    <w:rsid w:val="00851431"/>
    <w:rsid w:val="008539E9"/>
    <w:rsid w:val="00854208"/>
    <w:rsid w:val="00854E01"/>
    <w:rsid w:val="008573D1"/>
    <w:rsid w:val="0086291E"/>
    <w:rsid w:val="00882789"/>
    <w:rsid w:val="008C47AC"/>
    <w:rsid w:val="008D394D"/>
    <w:rsid w:val="009200F5"/>
    <w:rsid w:val="00935C39"/>
    <w:rsid w:val="009641F2"/>
    <w:rsid w:val="0098282A"/>
    <w:rsid w:val="009C1962"/>
    <w:rsid w:val="009C1C3C"/>
    <w:rsid w:val="009D1199"/>
    <w:rsid w:val="009F58F8"/>
    <w:rsid w:val="00A41BA7"/>
    <w:rsid w:val="00A43651"/>
    <w:rsid w:val="00A635D5"/>
    <w:rsid w:val="00A82D03"/>
    <w:rsid w:val="00AB706C"/>
    <w:rsid w:val="00AE0CCC"/>
    <w:rsid w:val="00AE2F8C"/>
    <w:rsid w:val="00AE650C"/>
    <w:rsid w:val="00B274DB"/>
    <w:rsid w:val="00B729B6"/>
    <w:rsid w:val="00B80EE9"/>
    <w:rsid w:val="00B837FF"/>
    <w:rsid w:val="00BB154B"/>
    <w:rsid w:val="00BC0E27"/>
    <w:rsid w:val="00BC3C1B"/>
    <w:rsid w:val="00BD6A2F"/>
    <w:rsid w:val="00C26C0C"/>
    <w:rsid w:val="00C41EBF"/>
    <w:rsid w:val="00C5475C"/>
    <w:rsid w:val="00C666F6"/>
    <w:rsid w:val="00C764ED"/>
    <w:rsid w:val="00C8183F"/>
    <w:rsid w:val="00C83E97"/>
    <w:rsid w:val="00D010DA"/>
    <w:rsid w:val="00D0146A"/>
    <w:rsid w:val="00D035AF"/>
    <w:rsid w:val="00D15A41"/>
    <w:rsid w:val="00D6238E"/>
    <w:rsid w:val="00D6559B"/>
    <w:rsid w:val="00D87E03"/>
    <w:rsid w:val="00DB29DA"/>
    <w:rsid w:val="00DC4CBB"/>
    <w:rsid w:val="00DD380F"/>
    <w:rsid w:val="00DD4B45"/>
    <w:rsid w:val="00E0314B"/>
    <w:rsid w:val="00E14BE5"/>
    <w:rsid w:val="00E41284"/>
    <w:rsid w:val="00E51B49"/>
    <w:rsid w:val="00E6525B"/>
    <w:rsid w:val="00E8269A"/>
    <w:rsid w:val="00E82ECC"/>
    <w:rsid w:val="00E97CB2"/>
    <w:rsid w:val="00EA1F03"/>
    <w:rsid w:val="00ED6E70"/>
    <w:rsid w:val="00EF10F2"/>
    <w:rsid w:val="00F31058"/>
    <w:rsid w:val="00F41ACF"/>
    <w:rsid w:val="00F440E4"/>
    <w:rsid w:val="00F5689F"/>
    <w:rsid w:val="00F7064C"/>
    <w:rsid w:val="00F73B5A"/>
    <w:rsid w:val="00FB0873"/>
    <w:rsid w:val="00FC18FF"/>
    <w:rsid w:val="00FC57B4"/>
    <w:rsid w:val="00FC78D4"/>
    <w:rsid w:val="00FD31AC"/>
    <w:rsid w:val="00FE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6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ECC"/>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mikemccaughan.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mccaughan\AppData\Local\Microsoft\Office\16.0\DTS\en-US%7b1E3EB813-3BA3-4636-B661-BD77780D7FAD%7d\%7bD9CD9A29-A5DD-4A4D-9D8D-9A42FB127CA8%7dtf563168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CC62833E5A4AC585DF06E7502363A3"/>
        <w:category>
          <w:name w:val="General"/>
          <w:gallery w:val="placeholder"/>
        </w:category>
        <w:types>
          <w:type w:val="bbPlcHdr"/>
        </w:types>
        <w:behaviors>
          <w:behavior w:val="content"/>
        </w:behaviors>
        <w:guid w:val="{C58D27D6-8960-42D2-8B59-53629D50ED01}"/>
      </w:docPartPr>
      <w:docPartBody>
        <w:p w:rsidR="00CE1ABD" w:rsidRDefault="00F7560B">
          <w:pPr>
            <w:pStyle w:val="0ECC62833E5A4AC585DF06E7502363A3"/>
          </w:pPr>
          <w:r w:rsidRPr="00BC3C1B">
            <w:rPr>
              <w:rStyle w:val="Heading1Char"/>
              <w:b w:val="0"/>
              <w:bCs w:val="0"/>
            </w:rPr>
            <w:t>Objective</w:t>
          </w:r>
        </w:p>
      </w:docPartBody>
    </w:docPart>
    <w:docPart>
      <w:docPartPr>
        <w:name w:val="EE8CEEE40303442884A1090D09FC5DD4"/>
        <w:category>
          <w:name w:val="General"/>
          <w:gallery w:val="placeholder"/>
        </w:category>
        <w:types>
          <w:type w:val="bbPlcHdr"/>
        </w:types>
        <w:behaviors>
          <w:behavior w:val="content"/>
        </w:behaviors>
        <w:guid w:val="{E592B26A-42B7-4EA4-AA9C-FAD1DCB03349}"/>
      </w:docPartPr>
      <w:docPartBody>
        <w:p w:rsidR="00CE1ABD" w:rsidRDefault="00F7560B">
          <w:pPr>
            <w:pStyle w:val="EE8CEEE40303442884A1090D09FC5DD4"/>
          </w:pPr>
          <w:r w:rsidRPr="00E8269A">
            <w:t>Experience</w:t>
          </w:r>
        </w:p>
      </w:docPartBody>
    </w:docPart>
    <w:docPart>
      <w:docPartPr>
        <w:name w:val="91BAED21E1B94B22A3C488963981C307"/>
        <w:category>
          <w:name w:val="General"/>
          <w:gallery w:val="placeholder"/>
        </w:category>
        <w:types>
          <w:type w:val="bbPlcHdr"/>
        </w:types>
        <w:behaviors>
          <w:behavior w:val="content"/>
        </w:behaviors>
        <w:guid w:val="{30B636CB-64A2-4F52-937D-9B77E0EAEFC6}"/>
      </w:docPartPr>
      <w:docPartBody>
        <w:p w:rsidR="0052484B" w:rsidRDefault="0052484B" w:rsidP="0052484B">
          <w:pPr>
            <w:pStyle w:val="91BAED21E1B94B22A3C488963981C307"/>
          </w:pPr>
          <w:r>
            <w:t>Education</w:t>
          </w:r>
        </w:p>
      </w:docPartBody>
    </w:docPart>
    <w:docPart>
      <w:docPartPr>
        <w:name w:val="672451FF51014C4B82E53144563D5C0A"/>
        <w:category>
          <w:name w:val="General"/>
          <w:gallery w:val="placeholder"/>
        </w:category>
        <w:types>
          <w:type w:val="bbPlcHdr"/>
        </w:types>
        <w:behaviors>
          <w:behavior w:val="content"/>
        </w:behaviors>
        <w:guid w:val="{26E685ED-BED9-4E33-BE20-A70EEE1FF6F8}"/>
      </w:docPartPr>
      <w:docPartBody>
        <w:p w:rsidR="0052484B" w:rsidRDefault="0052484B" w:rsidP="0052484B">
          <w:pPr>
            <w:pStyle w:val="672451FF51014C4B82E53144563D5C0A"/>
          </w:pPr>
          <w:r>
            <w:t>Skills</w:t>
          </w:r>
        </w:p>
      </w:docPartBody>
    </w:docPart>
    <w:docPart>
      <w:docPartPr>
        <w:name w:val="536B5334ECB74A15977CB27E806F01AB"/>
        <w:category>
          <w:name w:val="General"/>
          <w:gallery w:val="placeholder"/>
        </w:category>
        <w:types>
          <w:type w:val="bbPlcHdr"/>
        </w:types>
        <w:behaviors>
          <w:behavior w:val="content"/>
        </w:behaviors>
        <w:guid w:val="{934B189F-60CB-4B8D-BF57-C886DA56AB44}"/>
      </w:docPartPr>
      <w:docPartBody>
        <w:p w:rsidR="0052484B" w:rsidRDefault="0052484B" w:rsidP="0052484B">
          <w:pPr>
            <w:pStyle w:val="536B5334ECB74A15977CB27E806F01AB"/>
          </w:pPr>
          <w:r>
            <w:t>Interests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1077484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32"/>
    <w:rsid w:val="003E2CEB"/>
    <w:rsid w:val="0052484B"/>
    <w:rsid w:val="00591DAE"/>
    <w:rsid w:val="005C0930"/>
    <w:rsid w:val="00625343"/>
    <w:rsid w:val="00697E91"/>
    <w:rsid w:val="00980432"/>
    <w:rsid w:val="00CE1ABD"/>
    <w:rsid w:val="00F7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84B"/>
    <w:pPr>
      <w:widowControl w:val="0"/>
      <w:autoSpaceDE w:val="0"/>
      <w:autoSpaceDN w:val="0"/>
      <w:spacing w:before="120" w:after="170" w:line="240" w:lineRule="auto"/>
      <w:outlineLvl w:val="0"/>
    </w:pPr>
    <w:rPr>
      <w:rFonts w:eastAsia="Arial" w:cs="Arial"/>
      <w:b/>
      <w:bCs/>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4B"/>
    <w:rPr>
      <w:rFonts w:eastAsia="Arial" w:cs="Arial"/>
      <w:b/>
      <w:bCs/>
      <w:szCs w:val="40"/>
      <w:lang w:bidi="en-US"/>
    </w:rPr>
  </w:style>
  <w:style w:type="paragraph" w:customStyle="1" w:styleId="0ECC62833E5A4AC585DF06E7502363A3">
    <w:name w:val="0ECC62833E5A4AC585DF06E7502363A3"/>
  </w:style>
  <w:style w:type="paragraph" w:customStyle="1" w:styleId="EE8CEEE40303442884A1090D09FC5DD4">
    <w:name w:val="EE8CEEE40303442884A1090D09FC5DD4"/>
  </w:style>
  <w:style w:type="paragraph" w:customStyle="1" w:styleId="18DAB9A1F260477E9CEF2BA3B117E4BF">
    <w:name w:val="18DAB9A1F260477E9CEF2BA3B117E4BF"/>
  </w:style>
  <w:style w:type="paragraph" w:customStyle="1" w:styleId="AEA8B774C4C54F588AFEC01BAF292F32">
    <w:name w:val="AEA8B774C4C54F588AFEC01BAF292F32"/>
  </w:style>
  <w:style w:type="paragraph" w:customStyle="1" w:styleId="96F492BE19E443468BCC70EF2D4D78A4">
    <w:name w:val="96F492BE19E443468BCC70EF2D4D78A4"/>
  </w:style>
  <w:style w:type="paragraph" w:customStyle="1" w:styleId="1A4B9B048F844D4F849F2C686D158C1A">
    <w:name w:val="1A4B9B048F844D4F849F2C686D158C1A"/>
  </w:style>
  <w:style w:type="character" w:styleId="Hyperlink">
    <w:name w:val="Hyperlink"/>
    <w:basedOn w:val="DefaultParagraphFont"/>
    <w:uiPriority w:val="99"/>
    <w:unhideWhenUsed/>
    <w:rPr>
      <w:color w:val="467886" w:themeColor="hyperlink"/>
      <w:u w:val="single"/>
    </w:rPr>
  </w:style>
  <w:style w:type="paragraph" w:customStyle="1" w:styleId="66C2516468244E1C85EE6676092584AA">
    <w:name w:val="66C2516468244E1C85EE6676092584AA"/>
    <w:rsid w:val="0052484B"/>
    <w:pPr>
      <w:spacing w:line="278" w:lineRule="auto"/>
    </w:pPr>
    <w:rPr>
      <w:kern w:val="2"/>
      <w:sz w:val="24"/>
      <w:szCs w:val="24"/>
      <w14:ligatures w14:val="standardContextual"/>
    </w:rPr>
  </w:style>
  <w:style w:type="paragraph" w:customStyle="1" w:styleId="6F5705EA3F3D45D6A76CC5CE2347DD75">
    <w:name w:val="6F5705EA3F3D45D6A76CC5CE2347DD75"/>
    <w:rsid w:val="0052484B"/>
    <w:pPr>
      <w:spacing w:line="278" w:lineRule="auto"/>
    </w:pPr>
    <w:rPr>
      <w:kern w:val="2"/>
      <w:sz w:val="24"/>
      <w:szCs w:val="24"/>
      <w14:ligatures w14:val="standardContextual"/>
    </w:rPr>
  </w:style>
  <w:style w:type="paragraph" w:customStyle="1" w:styleId="5CE9BDC7E48A40D09E108733E576C5F1">
    <w:name w:val="5CE9BDC7E48A40D09E108733E576C5F1"/>
    <w:rsid w:val="0052484B"/>
    <w:pPr>
      <w:spacing w:line="278" w:lineRule="auto"/>
    </w:pPr>
    <w:rPr>
      <w:kern w:val="2"/>
      <w:sz w:val="24"/>
      <w:szCs w:val="24"/>
      <w14:ligatures w14:val="standardContextual"/>
    </w:rPr>
  </w:style>
  <w:style w:type="paragraph" w:customStyle="1" w:styleId="E558AAB84F6D4863B53AF4B13277A058">
    <w:name w:val="E558AAB84F6D4863B53AF4B13277A058"/>
    <w:rsid w:val="0052484B"/>
    <w:pPr>
      <w:spacing w:line="278" w:lineRule="auto"/>
    </w:pPr>
    <w:rPr>
      <w:kern w:val="2"/>
      <w:sz w:val="24"/>
      <w:szCs w:val="24"/>
      <w14:ligatures w14:val="standardContextual"/>
    </w:rPr>
  </w:style>
  <w:style w:type="paragraph" w:customStyle="1" w:styleId="D2FF7D51696448CAA51424C7F6C4A16D">
    <w:name w:val="D2FF7D51696448CAA51424C7F6C4A16D"/>
    <w:rsid w:val="0052484B"/>
    <w:pPr>
      <w:spacing w:line="278" w:lineRule="auto"/>
    </w:pPr>
    <w:rPr>
      <w:kern w:val="2"/>
      <w:sz w:val="24"/>
      <w:szCs w:val="24"/>
      <w14:ligatures w14:val="standardContextual"/>
    </w:rPr>
  </w:style>
  <w:style w:type="paragraph" w:customStyle="1" w:styleId="D285D4C76DDE429E96684BFD1AB8569D">
    <w:name w:val="D285D4C76DDE429E96684BFD1AB8569D"/>
    <w:rsid w:val="0052484B"/>
    <w:pPr>
      <w:spacing w:line="278" w:lineRule="auto"/>
    </w:pPr>
    <w:rPr>
      <w:kern w:val="2"/>
      <w:sz w:val="24"/>
      <w:szCs w:val="24"/>
      <w14:ligatures w14:val="standardContextual"/>
    </w:rPr>
  </w:style>
  <w:style w:type="paragraph" w:customStyle="1" w:styleId="6B9C8CA03C5D49DE845F0C10F6EB0262">
    <w:name w:val="6B9C8CA03C5D49DE845F0C10F6EB0262"/>
    <w:rsid w:val="0052484B"/>
    <w:pPr>
      <w:spacing w:line="278" w:lineRule="auto"/>
    </w:pPr>
    <w:rPr>
      <w:kern w:val="2"/>
      <w:sz w:val="24"/>
      <w:szCs w:val="24"/>
      <w14:ligatures w14:val="standardContextual"/>
    </w:rPr>
  </w:style>
  <w:style w:type="paragraph" w:customStyle="1" w:styleId="592AC36BB4AD40E2A0F5DA1BE2A7B2F6">
    <w:name w:val="592AC36BB4AD40E2A0F5DA1BE2A7B2F6"/>
    <w:rsid w:val="0052484B"/>
    <w:pPr>
      <w:spacing w:line="278" w:lineRule="auto"/>
    </w:pPr>
    <w:rPr>
      <w:kern w:val="2"/>
      <w:sz w:val="24"/>
      <w:szCs w:val="24"/>
      <w14:ligatures w14:val="standardContextual"/>
    </w:rPr>
  </w:style>
  <w:style w:type="paragraph" w:customStyle="1" w:styleId="D7A033BBD0134285B3757301FE3C005B">
    <w:name w:val="D7A033BBD0134285B3757301FE3C005B"/>
    <w:rsid w:val="0052484B"/>
    <w:pPr>
      <w:spacing w:line="278" w:lineRule="auto"/>
    </w:pPr>
    <w:rPr>
      <w:kern w:val="2"/>
      <w:sz w:val="24"/>
      <w:szCs w:val="24"/>
      <w14:ligatures w14:val="standardContextual"/>
    </w:rPr>
  </w:style>
  <w:style w:type="paragraph" w:customStyle="1" w:styleId="B0489B9DEAF54B17979AAD3A21A29292">
    <w:name w:val="B0489B9DEAF54B17979AAD3A21A29292"/>
    <w:rsid w:val="0052484B"/>
    <w:pPr>
      <w:spacing w:line="278" w:lineRule="auto"/>
    </w:pPr>
    <w:rPr>
      <w:kern w:val="2"/>
      <w:sz w:val="24"/>
      <w:szCs w:val="24"/>
      <w14:ligatures w14:val="standardContextual"/>
    </w:rPr>
  </w:style>
  <w:style w:type="paragraph" w:customStyle="1" w:styleId="27E75CB8F5834A9AA7E78CDA17A84A84">
    <w:name w:val="27E75CB8F5834A9AA7E78CDA17A84A84"/>
    <w:rsid w:val="0052484B"/>
    <w:pPr>
      <w:spacing w:line="278" w:lineRule="auto"/>
    </w:pPr>
    <w:rPr>
      <w:kern w:val="2"/>
      <w:sz w:val="24"/>
      <w:szCs w:val="24"/>
      <w14:ligatures w14:val="standardContextual"/>
    </w:rPr>
  </w:style>
  <w:style w:type="paragraph" w:customStyle="1" w:styleId="2679F86D6E5D425DA996797212319C99">
    <w:name w:val="2679F86D6E5D425DA996797212319C99"/>
    <w:rsid w:val="0052484B"/>
    <w:pPr>
      <w:spacing w:line="278" w:lineRule="auto"/>
    </w:pPr>
    <w:rPr>
      <w:kern w:val="2"/>
      <w:sz w:val="24"/>
      <w:szCs w:val="24"/>
      <w14:ligatures w14:val="standardContextual"/>
    </w:rPr>
  </w:style>
  <w:style w:type="paragraph" w:customStyle="1" w:styleId="2C0CEEC58EA44F0D8CF2B31BC5690BDE">
    <w:name w:val="2C0CEEC58EA44F0D8CF2B31BC5690BDE"/>
    <w:rsid w:val="0052484B"/>
    <w:pPr>
      <w:spacing w:line="278" w:lineRule="auto"/>
    </w:pPr>
    <w:rPr>
      <w:kern w:val="2"/>
      <w:sz w:val="24"/>
      <w:szCs w:val="24"/>
      <w14:ligatures w14:val="standardContextual"/>
    </w:rPr>
  </w:style>
  <w:style w:type="paragraph" w:customStyle="1" w:styleId="91BAED21E1B94B22A3C488963981C307">
    <w:name w:val="91BAED21E1B94B22A3C488963981C307"/>
    <w:rsid w:val="0052484B"/>
    <w:pPr>
      <w:spacing w:line="278" w:lineRule="auto"/>
    </w:pPr>
    <w:rPr>
      <w:kern w:val="2"/>
      <w:sz w:val="24"/>
      <w:szCs w:val="24"/>
      <w14:ligatures w14:val="standardContextual"/>
    </w:rPr>
  </w:style>
  <w:style w:type="paragraph" w:customStyle="1" w:styleId="672451FF51014C4B82E53144563D5C0A">
    <w:name w:val="672451FF51014C4B82E53144563D5C0A"/>
    <w:rsid w:val="0052484B"/>
    <w:pPr>
      <w:spacing w:line="278" w:lineRule="auto"/>
    </w:pPr>
    <w:rPr>
      <w:kern w:val="2"/>
      <w:sz w:val="24"/>
      <w:szCs w:val="24"/>
      <w14:ligatures w14:val="standardContextual"/>
    </w:rPr>
  </w:style>
  <w:style w:type="paragraph" w:customStyle="1" w:styleId="536B5334ECB74A15977CB27E806F01AB">
    <w:name w:val="536B5334ECB74A15977CB27E806F01AB"/>
    <w:rsid w:val="0052484B"/>
    <w:pPr>
      <w:spacing w:line="278" w:lineRule="auto"/>
    </w:pPr>
    <w:rPr>
      <w:kern w:val="2"/>
      <w:sz w:val="24"/>
      <w:szCs w:val="24"/>
      <w14:ligatures w14:val="standardContextual"/>
    </w:rPr>
  </w:style>
  <w:style w:type="paragraph" w:customStyle="1" w:styleId="EEFE18C3C4BB41349CB0E141F054173C">
    <w:name w:val="EEFE18C3C4BB41349CB0E141F054173C"/>
    <w:rsid w:val="0052484B"/>
    <w:pPr>
      <w:spacing w:line="278" w:lineRule="auto"/>
    </w:pPr>
    <w:rPr>
      <w:kern w:val="2"/>
      <w:sz w:val="24"/>
      <w:szCs w:val="24"/>
      <w14:ligatures w14:val="standardContextual"/>
    </w:rPr>
  </w:style>
  <w:style w:type="paragraph" w:customStyle="1" w:styleId="2B402D8D68A14F6FB8F70929564F021C">
    <w:name w:val="2B402D8D68A14F6FB8F70929564F021C"/>
    <w:rsid w:val="0052484B"/>
    <w:pPr>
      <w:spacing w:line="278" w:lineRule="auto"/>
    </w:pPr>
    <w:rPr>
      <w:kern w:val="2"/>
      <w:sz w:val="24"/>
      <w:szCs w:val="24"/>
      <w14:ligatures w14:val="standardContextual"/>
    </w:rPr>
  </w:style>
  <w:style w:type="paragraph" w:customStyle="1" w:styleId="FAF4C35887F44C5D809DA863E4080EED">
    <w:name w:val="FAF4C35887F44C5D809DA863E4080EED"/>
    <w:rsid w:val="0052484B"/>
    <w:pPr>
      <w:spacing w:line="278" w:lineRule="auto"/>
    </w:pPr>
    <w:rPr>
      <w:kern w:val="2"/>
      <w:sz w:val="24"/>
      <w:szCs w:val="24"/>
      <w14:ligatures w14:val="standardContextual"/>
    </w:rPr>
  </w:style>
  <w:style w:type="paragraph" w:customStyle="1" w:styleId="F074A29687E34A35ACEFEA1105CE856E">
    <w:name w:val="F074A29687E34A35ACEFEA1105CE856E"/>
    <w:rsid w:val="0052484B"/>
    <w:pPr>
      <w:spacing w:line="278" w:lineRule="auto"/>
    </w:pPr>
    <w:rPr>
      <w:kern w:val="2"/>
      <w:sz w:val="24"/>
      <w:szCs w:val="24"/>
      <w14:ligatures w14:val="standardContextual"/>
    </w:rPr>
  </w:style>
  <w:style w:type="paragraph" w:customStyle="1" w:styleId="A79882A158D249F3823914D5C09F5CD6">
    <w:name w:val="A79882A158D249F3823914D5C09F5CD6"/>
    <w:rsid w:val="0052484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08641-7AD5-4AB2-AD53-CAF033CF252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0E94AA2-794A-45F0-AA21-C3E4C307AB4C}">
  <ds:schemaRefs>
    <ds:schemaRef ds:uri="http://schemas.openxmlformats.org/officeDocument/2006/bibliography"/>
  </ds:schemaRefs>
</ds:datastoreItem>
</file>

<file path=customXml/itemProps3.xml><?xml version="1.0" encoding="utf-8"?>
<ds:datastoreItem xmlns:ds="http://schemas.openxmlformats.org/officeDocument/2006/customXml" ds:itemID="{FD43B521-E1C8-4365-A715-C5D28D2FD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8A14-F4FE-4B4B-AB5F-2FA0145D01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{D9CD9A29-A5DD-4A4D-9D8D-9A42FB127CA8}tf56316827_win32.dotx</Template>
  <TotalTime>0</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2022-11-03T16:31:00Z</dcterms:created>
  <dcterms:modified xsi:type="dcterms:W3CDTF">2024-11-12T20:51:00Z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